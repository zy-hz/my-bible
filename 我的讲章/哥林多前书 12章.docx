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82" w:rsidRDefault="00AE5082" w:rsidP="00DA411A">
      <w:pPr>
        <w:spacing w:line="360" w:lineRule="auto"/>
        <w:rPr>
          <w:rFonts w:ascii="Microsoft YaHei UI" w:eastAsia="Microsoft YaHei UI" w:hAnsi="Microsoft YaHei UI"/>
        </w:rPr>
      </w:pPr>
      <w:r w:rsidRPr="00AE5082">
        <w:rPr>
          <w:rFonts w:ascii="Microsoft YaHei UI" w:eastAsia="Microsoft YaHei UI" w:hAnsi="Microsoft YaHei UI" w:hint="eastAsia"/>
        </w:rPr>
        <w:t>哥林多前书 12:22-26</w:t>
      </w:r>
    </w:p>
    <w:p w:rsidR="00723288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不但如此，</w:t>
      </w:r>
    </w:p>
    <w:p w:rsidR="00DA411A" w:rsidRDefault="00723288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 </w:t>
      </w: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身上肢体</w:t>
      </w:r>
      <w:r>
        <w:rPr>
          <w:rFonts w:ascii="Microsoft YaHei UI" w:eastAsia="Microsoft YaHei UI" w:hAnsi="Microsoft YaHei UI" w:hint="eastAsia"/>
        </w:rPr>
        <w:t xml:space="preserve">   </w:t>
      </w:r>
      <w:r w:rsidRPr="00DA411A">
        <w:rPr>
          <w:rFonts w:ascii="Microsoft YaHei UI" w:eastAsia="Microsoft YaHei UI" w:hAnsi="Microsoft YaHei UI" w:hint="eastAsia"/>
        </w:rPr>
        <w:t>人以为软弱的，更是不可少的。</w:t>
      </w: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身上肢体，我们看为不体面的，越发给它加上体面；</w:t>
      </w:r>
    </w:p>
    <w:p w:rsidR="00DA411A" w:rsidRDefault="00AA10C4" w:rsidP="00AA10C4">
      <w:pPr>
        <w:spacing w:line="360" w:lineRule="auto"/>
        <w:rPr>
          <w:rFonts w:ascii="Microsoft YaHei UI" w:eastAsia="Microsoft YaHei UI" w:hAnsi="Microsoft YaHei UI"/>
        </w:rPr>
      </w:pPr>
      <w:r w:rsidRPr="00AA10C4">
        <w:rPr>
          <w:rFonts w:ascii="Microsoft YaHei UI" w:eastAsia="Microsoft YaHei UI" w:hAnsi="Microsoft YaHei UI" w:hint="eastAsia"/>
          <w:u w:val="single"/>
        </w:rPr>
        <w:t>身上肢体，我们看为</w:t>
      </w:r>
      <w:r w:rsidR="00DA411A" w:rsidRPr="00DA411A">
        <w:rPr>
          <w:rFonts w:ascii="Microsoft YaHei UI" w:eastAsia="Microsoft YaHei UI" w:hAnsi="Microsoft YaHei UI" w:hint="eastAsia"/>
        </w:rPr>
        <w:t>不俊美的，越发</w:t>
      </w:r>
      <w:r w:rsidRPr="00AA10C4">
        <w:rPr>
          <w:rFonts w:ascii="Microsoft YaHei UI" w:eastAsia="Microsoft YaHei UI" w:hAnsi="Microsoft YaHei UI" w:hint="eastAsia"/>
          <w:u w:val="single"/>
        </w:rPr>
        <w:t>给它</w:t>
      </w:r>
      <w:r w:rsidR="00DA411A" w:rsidRPr="00DA411A">
        <w:rPr>
          <w:rFonts w:ascii="Microsoft YaHei UI" w:eastAsia="Microsoft YaHei UI" w:hAnsi="Microsoft YaHei UI" w:hint="eastAsia"/>
        </w:rPr>
        <w:t>得着俊美。</w:t>
      </w: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我们俊美的肢体，自然用不着装饰；</w:t>
      </w: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那有缺欠的肢体，把加倍的体面给</w:t>
      </w:r>
    </w:p>
    <w:p w:rsidR="00AA10C4" w:rsidRDefault="00AA10C4" w:rsidP="00AA10C4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但　神配搭这身子，</w:t>
      </w:r>
    </w:p>
    <w:p w:rsidR="00DA411A" w:rsidRP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免得身上分门别类，</w:t>
      </w: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总要肢体彼此相顾。</w:t>
      </w: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</w:p>
    <w:p w:rsidR="00DA411A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若一个肢体受苦，</w:t>
      </w:r>
      <w:r>
        <w:rPr>
          <w:rFonts w:ascii="Microsoft YaHei UI" w:eastAsia="Microsoft YaHei UI" w:hAnsi="Microsoft YaHei UI" w:hint="eastAsia"/>
        </w:rPr>
        <w:t xml:space="preserve">    </w:t>
      </w:r>
      <w:r w:rsidRPr="00DA411A">
        <w:rPr>
          <w:rFonts w:ascii="Microsoft YaHei UI" w:eastAsia="Microsoft YaHei UI" w:hAnsi="Microsoft YaHei UI" w:hint="eastAsia"/>
        </w:rPr>
        <w:t>所有的肢体就一同受苦；</w:t>
      </w:r>
    </w:p>
    <w:p w:rsidR="008319A6" w:rsidRPr="0053668E" w:rsidRDefault="00DA411A" w:rsidP="00DA411A">
      <w:pPr>
        <w:spacing w:line="360" w:lineRule="auto"/>
        <w:rPr>
          <w:rFonts w:ascii="Microsoft YaHei UI" w:eastAsia="Microsoft YaHei UI" w:hAnsi="Microsoft YaHei UI"/>
        </w:rPr>
      </w:pPr>
      <w:r w:rsidRPr="00DA411A">
        <w:rPr>
          <w:rFonts w:ascii="Microsoft YaHei UI" w:eastAsia="Microsoft YaHei UI" w:hAnsi="Microsoft YaHei UI" w:hint="eastAsia"/>
        </w:rPr>
        <w:t>若一个肢体得荣耀，所有的肢体就一同快乐。</w:t>
      </w:r>
    </w:p>
    <w:p w:rsidR="008319A6" w:rsidRDefault="008319A6" w:rsidP="00DA411A">
      <w:pPr>
        <w:spacing w:line="360" w:lineRule="auto"/>
        <w:rPr>
          <w:rFonts w:ascii="Microsoft YaHei UI" w:eastAsia="Microsoft YaHei UI" w:hAnsi="Microsoft YaHei UI"/>
        </w:rPr>
      </w:pPr>
    </w:p>
    <w:p w:rsidR="008319A6" w:rsidRDefault="008319A6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连接词，表达和上文的递进关系</w:t>
      </w:r>
    </w:p>
    <w:p w:rsidR="008319A6" w:rsidRDefault="008319A6" w:rsidP="00DA411A">
      <w:pPr>
        <w:spacing w:line="360" w:lineRule="auto"/>
        <w:rPr>
          <w:rFonts w:ascii="Microsoft YaHei UI" w:eastAsia="Microsoft YaHei UI" w:hAnsi="Microsoft YaHei UI"/>
        </w:rPr>
      </w:pPr>
    </w:p>
    <w:p w:rsidR="008319A6" w:rsidRDefault="008319A6" w:rsidP="00DA411A">
      <w:pPr>
        <w:spacing w:line="360" w:lineRule="auto"/>
        <w:rPr>
          <w:rFonts w:ascii="Microsoft YaHei UI" w:eastAsia="Microsoft YaHei UI" w:hAnsi="Microsoft YaHei UI"/>
        </w:rPr>
      </w:pPr>
    </w:p>
    <w:p w:rsidR="00B94554" w:rsidRDefault="00B94554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是谁给加的体面？是怎么样的体面？在什么时候，什么地方加的体面？</w:t>
      </w:r>
    </w:p>
    <w:p w:rsidR="00DA30E4" w:rsidRDefault="00DA30E4" w:rsidP="00DA411A">
      <w:pPr>
        <w:spacing w:line="360" w:lineRule="auto"/>
        <w:rPr>
          <w:rFonts w:ascii="Microsoft YaHei UI" w:eastAsia="Microsoft YaHei UI" w:hAnsi="Microsoft YaHei UI"/>
        </w:rPr>
      </w:pPr>
    </w:p>
    <w:p w:rsidR="004623E6" w:rsidRDefault="004623E6" w:rsidP="00DA411A">
      <w:pPr>
        <w:spacing w:line="360" w:lineRule="auto"/>
        <w:rPr>
          <w:rFonts w:ascii="Microsoft YaHei UI" w:eastAsia="Microsoft YaHei UI" w:hAnsi="Microsoft YaHei UI" w:hint="eastAsia"/>
        </w:rPr>
      </w:pPr>
    </w:p>
    <w:p w:rsidR="00DA30E4" w:rsidRDefault="004623E6" w:rsidP="00DA411A">
      <w:pPr>
        <w:spacing w:line="360" w:lineRule="auto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你是俊美的，还是不俊美的？</w:t>
      </w:r>
      <w:bookmarkStart w:id="0" w:name="_GoBack"/>
      <w:bookmarkEnd w:id="0"/>
    </w:p>
    <w:p w:rsidR="00DA30E4" w:rsidRDefault="00DA30E4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这里显明</w:t>
      </w:r>
      <w:proofErr w:type="gramStart"/>
      <w:r>
        <w:rPr>
          <w:rFonts w:ascii="Microsoft YaHei UI" w:eastAsia="Microsoft YaHei UI" w:hAnsi="Microsoft YaHei UI" w:hint="eastAsia"/>
        </w:rPr>
        <w:t>神这么</w:t>
      </w:r>
      <w:proofErr w:type="gramEnd"/>
      <w:r>
        <w:rPr>
          <w:rFonts w:ascii="Microsoft YaHei UI" w:eastAsia="Microsoft YaHei UI" w:hAnsi="Microsoft YaHei UI" w:hint="eastAsia"/>
        </w:rPr>
        <w:t>搭配身子的心意</w:t>
      </w:r>
      <w:r w:rsidR="00487EEC">
        <w:rPr>
          <w:rFonts w:ascii="Microsoft YaHei UI" w:eastAsia="Microsoft YaHei UI" w:hAnsi="Microsoft YaHei UI" w:hint="eastAsia"/>
        </w:rPr>
        <w:t>，分别和合一</w:t>
      </w:r>
    </w:p>
    <w:p w:rsidR="00CF4CDB" w:rsidRPr="00C20C3B" w:rsidRDefault="00CF4CDB" w:rsidP="00DA411A">
      <w:pPr>
        <w:spacing w:line="360" w:lineRule="auto"/>
        <w:rPr>
          <w:rFonts w:ascii="Microsoft YaHei UI" w:eastAsia="Microsoft YaHei UI" w:hAnsi="Microsoft YaHei UI"/>
        </w:rPr>
      </w:pPr>
    </w:p>
    <w:p w:rsidR="00CF4CDB" w:rsidRDefault="00CF4CDB" w:rsidP="00DA411A">
      <w:pPr>
        <w:spacing w:line="360" w:lineRule="auto"/>
        <w:rPr>
          <w:rFonts w:ascii="Microsoft YaHei UI" w:eastAsia="Microsoft YaHei UI" w:hAnsi="Microsoft YaHei UI"/>
        </w:rPr>
      </w:pPr>
    </w:p>
    <w:p w:rsidR="00CF4CDB" w:rsidRDefault="00CF4CDB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两句中的一个肢体，是指同一个肢体吗？有的肢体负责受苦，有的肢体负责得荣耀</w:t>
      </w:r>
      <w:r w:rsidR="00C20C3B">
        <w:rPr>
          <w:rFonts w:ascii="Microsoft YaHei UI" w:eastAsia="Microsoft YaHei UI" w:hAnsi="Microsoft YaHei UI" w:hint="eastAsia"/>
        </w:rPr>
        <w:t>？这里要传达肢体的区隔还是身体的统一？</w:t>
      </w:r>
    </w:p>
    <w:p w:rsidR="00C20C3B" w:rsidRDefault="00C20C3B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在哪里受苦？受怎么样苦？受谁的苦？</w:t>
      </w:r>
    </w:p>
    <w:p w:rsidR="00C20C3B" w:rsidRDefault="00C20C3B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在哪里得荣耀？得怎么样荣耀？得谁的荣耀？</w:t>
      </w:r>
    </w:p>
    <w:p w:rsidR="00C20C3B" w:rsidRPr="00C20C3B" w:rsidRDefault="004623E6" w:rsidP="00DA411A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恩赐会不会是指向受苦，继而因</w:t>
      </w:r>
      <w:proofErr w:type="gramStart"/>
      <w:r>
        <w:rPr>
          <w:rFonts w:ascii="Microsoft YaHei UI" w:eastAsia="Microsoft YaHei UI" w:hAnsi="Microsoft YaHei UI" w:hint="eastAsia"/>
        </w:rPr>
        <w:t>恩赐受</w:t>
      </w:r>
      <w:proofErr w:type="gramEnd"/>
      <w:r>
        <w:rPr>
          <w:rFonts w:ascii="Microsoft YaHei UI" w:eastAsia="Microsoft YaHei UI" w:hAnsi="Microsoft YaHei UI" w:hint="eastAsia"/>
        </w:rPr>
        <w:t>的苦，从而得荣耀？</w:t>
      </w:r>
    </w:p>
    <w:sectPr w:rsidR="00C20C3B" w:rsidRPr="00C20C3B" w:rsidSect="00B94554">
      <w:pgSz w:w="16838" w:h="11906" w:orient="landscape" w:code="9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DF"/>
    <w:rsid w:val="003747DF"/>
    <w:rsid w:val="004623E6"/>
    <w:rsid w:val="00487EEC"/>
    <w:rsid w:val="0053668E"/>
    <w:rsid w:val="00645252"/>
    <w:rsid w:val="006D3D74"/>
    <w:rsid w:val="00723288"/>
    <w:rsid w:val="008319A6"/>
    <w:rsid w:val="00A9204E"/>
    <w:rsid w:val="00AA10C4"/>
    <w:rsid w:val="00AE5082"/>
    <w:rsid w:val="00B94554"/>
    <w:rsid w:val="00C20C3B"/>
    <w:rsid w:val="00CF4CDB"/>
    <w:rsid w:val="00DA30E4"/>
    <w:rsid w:val="00D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BCB1"/>
  <w15:chartTrackingRefBased/>
  <w15:docId w15:val="{75DC0847-3CD7-4DAC-9B4F-3C8BF25C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D74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标题 5 字符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e">
    <w:name w:val="明显引用 字符"/>
    <w:basedOn w:val="a0"/>
    <w:link w:val="ad"/>
    <w:uiPriority w:val="30"/>
    <w:rsid w:val="00645252"/>
    <w:rPr>
      <w:i/>
      <w:iCs/>
      <w:color w:val="1F4E79" w:themeColor="accent1" w:themeShade="80"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3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45252"/>
    <w:rPr>
      <w:rFonts w:ascii="Segoe UI" w:hAnsi="Segoe UI" w:cs="Segoe UI"/>
      <w:szCs w:val="18"/>
    </w:rPr>
  </w:style>
  <w:style w:type="paragraph" w:styleId="af7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45252"/>
    <w:rPr>
      <w:szCs w:val="16"/>
    </w:rPr>
  </w:style>
  <w:style w:type="character" w:styleId="af8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45252"/>
    <w:rPr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645252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4525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645252"/>
    <w:rPr>
      <w:b/>
      <w:bCs/>
      <w:szCs w:val="20"/>
    </w:rPr>
  </w:style>
  <w:style w:type="paragraph" w:styleId="afd">
    <w:name w:val="Document Map"/>
    <w:basedOn w:val="a"/>
    <w:link w:val="afe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e">
    <w:name w:val="文档结构图 字符"/>
    <w:basedOn w:val="a0"/>
    <w:link w:val="afd"/>
    <w:uiPriority w:val="99"/>
    <w:semiHidden/>
    <w:rsid w:val="00645252"/>
    <w:rPr>
      <w:rFonts w:ascii="Segoe UI" w:hAnsi="Segoe UI" w:cs="Segoe UI"/>
      <w:szCs w:val="16"/>
    </w:rPr>
  </w:style>
  <w:style w:type="paragraph" w:styleId="aff">
    <w:name w:val="end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尾注文本 字符"/>
    <w:basedOn w:val="a0"/>
    <w:link w:val="aff"/>
    <w:uiPriority w:val="99"/>
    <w:semiHidden/>
    <w:rsid w:val="00645252"/>
    <w:rPr>
      <w:szCs w:val="20"/>
    </w:rPr>
  </w:style>
  <w:style w:type="paragraph" w:styleId="aff1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"/>
    <w:link w:val="aff3"/>
    <w:uiPriority w:val="99"/>
    <w:semiHidden/>
    <w:unhideWhenUsed/>
    <w:rsid w:val="00645252"/>
    <w:rPr>
      <w:szCs w:val="20"/>
    </w:rPr>
  </w:style>
  <w:style w:type="character" w:customStyle="1" w:styleId="aff3">
    <w:name w:val="脚注文本 字符"/>
    <w:basedOn w:val="a0"/>
    <w:link w:val="aff2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5">
    <w:name w:val="宏文本 字符"/>
    <w:basedOn w:val="a0"/>
    <w:link w:val="aff4"/>
    <w:uiPriority w:val="99"/>
    <w:semiHidden/>
    <w:rsid w:val="00645252"/>
    <w:rPr>
      <w:rFonts w:ascii="Consolas" w:hAnsi="Consolas"/>
      <w:szCs w:val="20"/>
    </w:rPr>
  </w:style>
  <w:style w:type="paragraph" w:styleId="aff6">
    <w:name w:val="Plain Text"/>
    <w:basedOn w:val="a"/>
    <w:link w:val="aff7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7">
    <w:name w:val="纯文本 字符"/>
    <w:basedOn w:val="a0"/>
    <w:link w:val="aff6"/>
    <w:uiPriority w:val="99"/>
    <w:semiHidden/>
    <w:rsid w:val="00645252"/>
    <w:rPr>
      <w:rFonts w:ascii="Consolas" w:hAnsi="Consolas"/>
      <w:szCs w:val="21"/>
    </w:rPr>
  </w:style>
  <w:style w:type="character" w:styleId="aff8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9">
    <w:name w:val="header"/>
    <w:basedOn w:val="a"/>
    <w:link w:val="affa"/>
    <w:uiPriority w:val="99"/>
    <w:semiHidden/>
    <w:unhideWhenUsed/>
    <w:rsid w:val="006D3D74"/>
  </w:style>
  <w:style w:type="character" w:customStyle="1" w:styleId="affa">
    <w:name w:val="页眉 字符"/>
    <w:basedOn w:val="a0"/>
    <w:link w:val="aff9"/>
    <w:uiPriority w:val="99"/>
    <w:semiHidden/>
    <w:rsid w:val="006D3D74"/>
  </w:style>
  <w:style w:type="paragraph" w:styleId="affb">
    <w:name w:val="footer"/>
    <w:basedOn w:val="a"/>
    <w:link w:val="affc"/>
    <w:uiPriority w:val="99"/>
    <w:semiHidden/>
    <w:unhideWhenUsed/>
    <w:rsid w:val="006D3D74"/>
  </w:style>
  <w:style w:type="character" w:customStyle="1" w:styleId="affc">
    <w:name w:val="页脚 字符"/>
    <w:basedOn w:val="a0"/>
    <w:link w:val="affb"/>
    <w:uiPriority w:val="99"/>
    <w:semiHidden/>
    <w:rsid w:val="006D3D74"/>
  </w:style>
  <w:style w:type="table" w:styleId="affd">
    <w:name w:val="Table Grid"/>
    <w:basedOn w:val="a1"/>
    <w:uiPriority w:val="39"/>
    <w:rsid w:val="0083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\AppData\Roaming\Microsoft\Templates\&#21333;&#31354;&#26684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单空格（空白）.dotx</Template>
  <TotalTime>102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7</cp:revision>
  <dcterms:created xsi:type="dcterms:W3CDTF">2017-08-31T00:01:00Z</dcterms:created>
  <dcterms:modified xsi:type="dcterms:W3CDTF">2017-08-31T01:46:00Z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